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E40" w:rsidRPr="00D56E40" w:rsidRDefault="00D56E40" w:rsidP="00D56E40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30"/>
          <w:szCs w:val="30"/>
        </w:rPr>
      </w:pPr>
      <w:r>
        <w:rPr>
          <w:rFonts w:ascii="Apple SD 산돌고딕 Neo 일반체" w:eastAsia="Apple SD 산돌고딕 Neo 일반체" w:hAnsi="바탕" w:cs="Apple SD 산돌고딕 Neo 일반체" w:hint="eastAsia"/>
          <w:sz w:val="30"/>
          <w:szCs w:val="30"/>
        </w:rPr>
        <w:t>Purpose</w:t>
      </w:r>
    </w:p>
    <w:p w:rsidR="00D56E40" w:rsidRDefault="00D56E40" w:rsidP="00D56E40">
      <w:pPr>
        <w:widowControl w:val="0"/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30"/>
          <w:szCs w:val="30"/>
        </w:rPr>
      </w:pPr>
      <w:r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시각장애인을</w:t>
      </w:r>
      <w:r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위한</w:t>
      </w:r>
      <w:r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공각지각확장용</w:t>
      </w:r>
      <w:r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프로그램</w:t>
      </w:r>
    </w:p>
    <w:p w:rsidR="00D56E40" w:rsidRDefault="00D56E40" w:rsidP="00D56E40">
      <w:pPr>
        <w:widowControl w:val="0"/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30"/>
          <w:szCs w:val="30"/>
        </w:rPr>
      </w:pPr>
    </w:p>
    <w:p w:rsidR="00D56E40" w:rsidRPr="00D56E40" w:rsidRDefault="00D56E40" w:rsidP="00D56E4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30"/>
          <w:szCs w:val="30"/>
        </w:rPr>
      </w:pPr>
      <w:r>
        <w:rPr>
          <w:rFonts w:ascii="Apple SD 산돌고딕 Neo 일반체" w:eastAsia="Apple SD 산돌고딕 Neo 일반체" w:cs="Apple SD 산돌고딕 Neo 일반체"/>
          <w:sz w:val="30"/>
          <w:szCs w:val="30"/>
        </w:rPr>
        <w:t>Development Environment</w:t>
      </w:r>
    </w:p>
    <w:p w:rsidR="00D56E40" w:rsidRPr="00D56E40" w:rsidRDefault="00D56E40" w:rsidP="00D56E40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30"/>
          <w:szCs w:val="30"/>
        </w:rPr>
      </w:pP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>Swift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를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이용한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proofErr w:type="spellStart"/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>iOS</w:t>
      </w:r>
      <w:proofErr w:type="spellEnd"/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기반 프로그램</w:t>
      </w:r>
    </w:p>
    <w:p w:rsidR="00D56E40" w:rsidRPr="00D56E40" w:rsidRDefault="00D56E40" w:rsidP="00D56E40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30"/>
          <w:szCs w:val="30"/>
        </w:rPr>
      </w:pP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구글지도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API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활용</w:t>
      </w:r>
    </w:p>
    <w:p w:rsidR="00D56E40" w:rsidRPr="00D56E40" w:rsidRDefault="00D56E40" w:rsidP="00D56E40">
      <w:pPr>
        <w:pStyle w:val="ListParagraph"/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30"/>
          <w:szCs w:val="30"/>
        </w:rPr>
      </w:pP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시각장애인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접근성지침을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기반으로한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UI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구성</w:t>
      </w:r>
    </w:p>
    <w:p w:rsidR="00D56E40" w:rsidRDefault="00D56E40" w:rsidP="00D56E40">
      <w:pPr>
        <w:widowControl w:val="0"/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30"/>
          <w:szCs w:val="30"/>
        </w:rPr>
      </w:pPr>
    </w:p>
    <w:p w:rsidR="00D56E40" w:rsidRPr="00D56E40" w:rsidRDefault="00D56E40" w:rsidP="00D56E40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 w:hint="eastAsia"/>
          <w:sz w:val="30"/>
          <w:szCs w:val="30"/>
        </w:rPr>
      </w:pPr>
      <w:r>
        <w:rPr>
          <w:rFonts w:ascii="Apple SD 산돌고딕 Neo 일반체" w:eastAsia="Apple SD 산돌고딕 Neo 일반체" w:cs="Apple SD 산돌고딕 Neo 일반체"/>
          <w:sz w:val="30"/>
          <w:szCs w:val="30"/>
        </w:rPr>
        <w:t>Basic Function</w:t>
      </w:r>
    </w:p>
    <w:p w:rsidR="00D56E40" w:rsidRPr="00D56E40" w:rsidRDefault="00D56E40" w:rsidP="00D56E40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 w:hint="eastAsia"/>
          <w:sz w:val="30"/>
          <w:szCs w:val="30"/>
        </w:rPr>
      </w:pP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시각장애인 접근성 지침 기반의 인터페이스 구현</w:t>
      </w:r>
    </w:p>
    <w:p w:rsidR="00D56E40" w:rsidRDefault="00D56E40" w:rsidP="00D56E40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 w:hint="eastAsia"/>
          <w:sz w:val="30"/>
          <w:szCs w:val="30"/>
        </w:rPr>
      </w:pP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>GPS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기반의 사용자 위치와 방향성(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Around View,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4-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>Way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)</w:t>
      </w:r>
    </w:p>
    <w:p w:rsidR="00D56E40" w:rsidRDefault="002558D3" w:rsidP="00D56E40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 w:hint="eastAsia"/>
          <w:sz w:val="30"/>
          <w:szCs w:val="30"/>
        </w:rPr>
      </w:pPr>
      <w:r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 xml:space="preserve">현재 </w:t>
      </w:r>
      <w:r w:rsid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 xml:space="preserve">위치기반 </w:t>
      </w:r>
      <w:r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 xml:space="preserve">쿼터 내 </w:t>
      </w:r>
      <w:r w:rsid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 xml:space="preserve">건물 번지수 및 건물 갯수 </w:t>
      </w:r>
      <w:r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파악</w:t>
      </w:r>
    </w:p>
    <w:p w:rsidR="002558D3" w:rsidRPr="00D56E40" w:rsidRDefault="002558D3" w:rsidP="00D56E40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30"/>
          <w:szCs w:val="30"/>
        </w:rPr>
      </w:pPr>
      <w:r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사용자 요청에 의한 방향성기반 결과 출력</w:t>
      </w:r>
    </w:p>
    <w:p w:rsidR="00D56E40" w:rsidRPr="00D56E40" w:rsidRDefault="00D56E40" w:rsidP="00D56E4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 w:hint="eastAsia"/>
          <w:sz w:val="30"/>
          <w:szCs w:val="30"/>
        </w:rPr>
      </w:pPr>
    </w:p>
    <w:p w:rsidR="00D56E40" w:rsidRPr="00D56E40" w:rsidRDefault="00D56E40" w:rsidP="00D56E40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 w:hint="eastAsia"/>
          <w:sz w:val="30"/>
          <w:szCs w:val="30"/>
        </w:rPr>
      </w:pPr>
      <w:r>
        <w:rPr>
          <w:rFonts w:ascii="Apple SD 산돌고딕 Neo 일반체" w:eastAsia="Apple SD 산돌고딕 Neo 일반체" w:cs="Apple SD 산돌고딕 Neo 일반체"/>
          <w:sz w:val="30"/>
          <w:szCs w:val="30"/>
        </w:rPr>
        <w:t>Detail</w:t>
      </w:r>
    </w:p>
    <w:p w:rsidR="00D56E40" w:rsidRPr="00D56E40" w:rsidRDefault="00D56E40" w:rsidP="00D56E40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30"/>
          <w:szCs w:val="30"/>
        </w:rPr>
      </w:pP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사용자가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서있는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위치를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중심으로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범위쿼터를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지정</w:t>
      </w:r>
    </w:p>
    <w:p w:rsidR="00D56E40" w:rsidRPr="00D56E40" w:rsidRDefault="00D56E40" w:rsidP="00D56E40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30"/>
          <w:szCs w:val="30"/>
        </w:rPr>
      </w:pP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범위는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50, 100, 200, 300m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등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사용자가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설정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가능</w:t>
      </w:r>
    </w:p>
    <w:p w:rsidR="00D56E40" w:rsidRPr="00D56E40" w:rsidRDefault="00D56E40" w:rsidP="00D56E40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 w:hint="eastAsia"/>
          <w:sz w:val="30"/>
          <w:szCs w:val="30"/>
        </w:rPr>
      </w:pP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설정된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쿼터내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모든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건물의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번지수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리스트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출력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 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(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>LCD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 xml:space="preserve">) </w:t>
      </w:r>
    </w:p>
    <w:p w:rsidR="00D56E40" w:rsidRPr="00D56E40" w:rsidRDefault="00D56E40" w:rsidP="00D56E40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 w:hint="eastAsia"/>
          <w:sz w:val="30"/>
          <w:szCs w:val="30"/>
        </w:rPr>
      </w:pP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출력내용의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갯수를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TTS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로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출력(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>Sound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)</w:t>
      </w:r>
    </w:p>
    <w:p w:rsidR="00D56E40" w:rsidRPr="00D56E40" w:rsidRDefault="00D56E40" w:rsidP="00D56E40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Apple SD 산돌고딕 Neo 일반체" w:eastAsia="Apple SD 산돌고딕 Neo 일반체" w:cs="Apple SD 산돌고딕 Neo 일반체"/>
          <w:sz w:val="30"/>
          <w:szCs w:val="30"/>
        </w:rPr>
      </w:pP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>Untouchable.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> 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화면 터치시 다음 화면으로 이동</w:t>
      </w:r>
    </w:p>
    <w:p w:rsidR="00D56E40" w:rsidRDefault="00D56E40" w:rsidP="00D56E40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30"/>
          <w:szCs w:val="30"/>
        </w:rPr>
      </w:pP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>4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방향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중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한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방향으로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스와이프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시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해당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방향의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 xml:space="preserve"> 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건물 출력(</w:t>
      </w:r>
      <w:r w:rsidRPr="00D56E40">
        <w:rPr>
          <w:rFonts w:ascii="Apple SD 산돌고딕 Neo 일반체" w:eastAsia="Apple SD 산돌고딕 Neo 일반체" w:cs="Apple SD 산돌고딕 Neo 일반체"/>
          <w:sz w:val="30"/>
          <w:szCs w:val="30"/>
        </w:rPr>
        <w:t>Sound</w:t>
      </w:r>
      <w:r w:rsidRPr="00D56E40"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)</w:t>
      </w:r>
    </w:p>
    <w:p w:rsidR="002558D3" w:rsidRDefault="002558D3" w:rsidP="002558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30"/>
          <w:szCs w:val="30"/>
        </w:rPr>
      </w:pPr>
    </w:p>
    <w:p w:rsidR="002558D3" w:rsidRDefault="002558D3" w:rsidP="002558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30"/>
          <w:szCs w:val="30"/>
        </w:rPr>
      </w:pPr>
      <w:r>
        <w:rPr>
          <w:rFonts w:ascii="Apple SD 산돌고딕 Neo 일반체" w:eastAsia="Apple SD 산돌고딕 Neo 일반체" w:cs="Apple SD 산돌고딕 Neo 일반체"/>
          <w:sz w:val="30"/>
          <w:szCs w:val="30"/>
        </w:rPr>
        <w:t>Additional Details</w:t>
      </w:r>
    </w:p>
    <w:p w:rsidR="002558D3" w:rsidRDefault="002558D3" w:rsidP="002558D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pple SD 산돌고딕 Neo 일반체" w:eastAsia="Apple SD 산돌고딕 Neo 일반체" w:cs="Apple SD 산돌고딕 Neo 일반체"/>
          <w:sz w:val="30"/>
          <w:szCs w:val="30"/>
        </w:rPr>
      </w:pPr>
      <w:r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사용자 요청에 의한 건물 명칭 변경(</w:t>
      </w:r>
      <w:r>
        <w:rPr>
          <w:rFonts w:ascii="Apple SD 산돌고딕 Neo 일반체" w:eastAsia="Apple SD 산돌고딕 Neo 일반체" w:cs="Apple SD 산돌고딕 Neo 일반체"/>
          <w:sz w:val="30"/>
          <w:szCs w:val="30"/>
        </w:rPr>
        <w:t>Sub title)</w:t>
      </w:r>
    </w:p>
    <w:p w:rsidR="00D56E40" w:rsidRDefault="002558D3" w:rsidP="00D56E40">
      <w:pPr>
        <w:rPr>
          <w:rFonts w:ascii="Apple SD 산돌고딕 Neo 일반체" w:eastAsia="Apple SD 산돌고딕 Neo 일반체" w:cs="Apple SD 산돌고딕 Neo 일반체" w:hint="eastAsia"/>
          <w:sz w:val="30"/>
          <w:szCs w:val="30"/>
        </w:rPr>
      </w:pPr>
      <w:r>
        <w:rPr>
          <w:rFonts w:ascii="Apple SD 산돌고딕 Neo 일반체" w:eastAsia="Apple SD 산돌고딕 Neo 일반체" w:cs="Apple SD 산돌고딕 Neo 일반체" w:hint="eastAsia"/>
          <w:sz w:val="30"/>
          <w:szCs w:val="30"/>
        </w:rPr>
        <w:t>사용자 요청에 의한 건물 내 상호 및 위치 정보 추가</w:t>
      </w:r>
    </w:p>
    <w:p w:rsidR="002558D3" w:rsidRDefault="002558D3" w:rsidP="00D56E40">
      <w:bookmarkStart w:id="0" w:name="_GoBack"/>
      <w:bookmarkEnd w:id="0"/>
    </w:p>
    <w:p w:rsidR="002558D3" w:rsidRPr="002558D3" w:rsidRDefault="002558D3" w:rsidP="00D56E40">
      <w:pPr>
        <w:rPr>
          <w:rFonts w:ascii="바탕" w:eastAsia="바탕" w:hAnsi="바탕" w:cs="바탕"/>
        </w:rPr>
      </w:pPr>
    </w:p>
    <w:sectPr w:rsidR="002558D3" w:rsidRPr="002558D3" w:rsidSect="00D56E4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E285008"/>
    <w:multiLevelType w:val="hybridMultilevel"/>
    <w:tmpl w:val="9E52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3209A"/>
    <w:multiLevelType w:val="hybridMultilevel"/>
    <w:tmpl w:val="CD74779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50291E"/>
    <w:multiLevelType w:val="multilevel"/>
    <w:tmpl w:val="9E5249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D06E61"/>
    <w:multiLevelType w:val="hybridMultilevel"/>
    <w:tmpl w:val="05F4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F765D7"/>
    <w:multiLevelType w:val="hybridMultilevel"/>
    <w:tmpl w:val="4C827FB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0C4E14"/>
    <w:multiLevelType w:val="hybridMultilevel"/>
    <w:tmpl w:val="9E52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955832"/>
    <w:multiLevelType w:val="hybridMultilevel"/>
    <w:tmpl w:val="859E734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AE3AA2"/>
    <w:multiLevelType w:val="hybridMultilevel"/>
    <w:tmpl w:val="4CC2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D6131B"/>
    <w:multiLevelType w:val="hybridMultilevel"/>
    <w:tmpl w:val="05F4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1"/>
  </w:num>
  <w:num w:numId="7">
    <w:abstractNumId w:val="9"/>
  </w:num>
  <w:num w:numId="8">
    <w:abstractNumId w:val="5"/>
  </w:num>
  <w:num w:numId="9">
    <w:abstractNumId w:val="4"/>
  </w:num>
  <w:num w:numId="10">
    <w:abstractNumId w:val="10"/>
  </w:num>
  <w:num w:numId="11">
    <w:abstractNumId w:val="6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E40"/>
    <w:rsid w:val="002558D3"/>
    <w:rsid w:val="00767B36"/>
    <w:rsid w:val="00D5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E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454</Characters>
  <Application>Microsoft Macintosh Word</Application>
  <DocSecurity>0</DocSecurity>
  <Lines>3</Lines>
  <Paragraphs>1</Paragraphs>
  <ScaleCrop>false</ScaleCrop>
  <Company>KPU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 yun</dc:creator>
  <cp:keywords/>
  <dc:description/>
  <cp:lastModifiedBy>YUNI yun</cp:lastModifiedBy>
  <cp:revision>1</cp:revision>
  <dcterms:created xsi:type="dcterms:W3CDTF">2016-09-07T15:45:00Z</dcterms:created>
  <dcterms:modified xsi:type="dcterms:W3CDTF">2016-09-07T16:12:00Z</dcterms:modified>
</cp:coreProperties>
</file>